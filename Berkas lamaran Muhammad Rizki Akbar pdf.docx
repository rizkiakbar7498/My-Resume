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9C" w:rsidRDefault="004C509C">
      <w:pPr>
        <w:spacing w:before="6" w:line="100" w:lineRule="exact"/>
        <w:rPr>
          <w:sz w:val="10"/>
          <w:szCs w:val="10"/>
        </w:rPr>
      </w:pPr>
    </w:p>
    <w:p w:rsidR="004C509C" w:rsidRDefault="004947BF">
      <w:pPr>
        <w:spacing w:line="260" w:lineRule="exact"/>
        <w:ind w:right="148"/>
        <w:jc w:val="right"/>
        <w:rPr>
          <w:sz w:val="24"/>
          <w:szCs w:val="24"/>
        </w:rPr>
      </w:pPr>
      <w:r>
        <w:rPr>
          <w:spacing w:val="-4"/>
          <w:position w:val="-1"/>
          <w:sz w:val="24"/>
          <w:szCs w:val="24"/>
        </w:rPr>
        <w:t>B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, </w:t>
      </w:r>
      <w:r w:rsidR="004A352F">
        <w:rPr>
          <w:spacing w:val="4"/>
          <w:position w:val="-1"/>
          <w:sz w:val="24"/>
          <w:szCs w:val="24"/>
          <w:lang w:val="id-ID"/>
        </w:rPr>
        <w:t>November</w:t>
      </w:r>
      <w:r>
        <w:rPr>
          <w:position w:val="-1"/>
          <w:sz w:val="24"/>
          <w:szCs w:val="24"/>
        </w:rPr>
        <w:t>2020</w:t>
      </w:r>
    </w:p>
    <w:p w:rsidR="004C509C" w:rsidRDefault="004C509C">
      <w:pPr>
        <w:spacing w:before="2" w:line="240" w:lineRule="exact"/>
        <w:rPr>
          <w:sz w:val="24"/>
          <w:szCs w:val="24"/>
        </w:rPr>
      </w:pPr>
    </w:p>
    <w:p w:rsidR="00BA6617" w:rsidRDefault="004947BF" w:rsidP="00BA6617">
      <w:pPr>
        <w:spacing w:before="30"/>
        <w:ind w:left="100" w:right="3204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, </w:t>
      </w:r>
    </w:p>
    <w:p w:rsidR="00BA6617" w:rsidRDefault="004947BF" w:rsidP="00BA6617">
      <w:pPr>
        <w:spacing w:before="30"/>
        <w:ind w:left="100" w:right="3204"/>
        <w:rPr>
          <w:sz w:val="24"/>
          <w:szCs w:val="24"/>
          <w:lang w:val="id-ID"/>
        </w:rPr>
      </w:pPr>
      <w:proofErr w:type="spellStart"/>
      <w:r>
        <w:rPr>
          <w:spacing w:val="-4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8"/>
          <w:sz w:val="24"/>
          <w:szCs w:val="24"/>
        </w:rPr>
        <w:t>/</w:t>
      </w:r>
      <w:proofErr w:type="spellStart"/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impi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</w:p>
    <w:p w:rsidR="004C509C" w:rsidRDefault="00BA6617" w:rsidP="00BA6617">
      <w:pPr>
        <w:spacing w:before="30"/>
        <w:ind w:right="3204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</w:t>
      </w:r>
      <w:r w:rsidR="004947BF">
        <w:rPr>
          <w:sz w:val="24"/>
          <w:szCs w:val="24"/>
        </w:rPr>
        <w:t>Di</w:t>
      </w:r>
    </w:p>
    <w:p w:rsidR="00BA6617" w:rsidRPr="004A352F" w:rsidRDefault="00BA6617" w:rsidP="004A352F">
      <w:pPr>
        <w:spacing w:before="16" w:line="260" w:lineRule="exact"/>
        <w:rPr>
          <w:bCs/>
          <w:sz w:val="24"/>
          <w:szCs w:val="24"/>
          <w:shd w:val="clear" w:color="auto" w:fill="FFFFFF"/>
          <w:lang w:val="id-ID"/>
        </w:rPr>
      </w:pPr>
      <w:r>
        <w:rPr>
          <w:sz w:val="26"/>
          <w:szCs w:val="26"/>
        </w:rPr>
        <w:tab/>
      </w:r>
      <w:r w:rsidR="004A352F">
        <w:rPr>
          <w:bCs/>
          <w:sz w:val="24"/>
          <w:szCs w:val="24"/>
          <w:shd w:val="clear" w:color="auto" w:fill="FFFFFF"/>
          <w:lang w:val="id-ID"/>
        </w:rPr>
        <w:t>Tempat</w:t>
      </w:r>
      <w:bookmarkStart w:id="0" w:name="_GoBack"/>
      <w:bookmarkEnd w:id="0"/>
    </w:p>
    <w:p w:rsidR="00BA6617" w:rsidRDefault="00BA6617" w:rsidP="00BA6617">
      <w:pPr>
        <w:spacing w:before="16" w:line="260" w:lineRule="exact"/>
        <w:ind w:firstLine="720"/>
        <w:rPr>
          <w:sz w:val="26"/>
          <w:szCs w:val="26"/>
        </w:rPr>
      </w:pPr>
    </w:p>
    <w:p w:rsidR="004C509C" w:rsidRDefault="004947BF">
      <w:pPr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,</w:t>
      </w:r>
    </w:p>
    <w:p w:rsidR="004C509C" w:rsidRDefault="004C509C">
      <w:pPr>
        <w:spacing w:before="16" w:line="260" w:lineRule="exact"/>
        <w:rPr>
          <w:sz w:val="26"/>
          <w:szCs w:val="26"/>
        </w:rPr>
      </w:pPr>
    </w:p>
    <w:p w:rsidR="004C509C" w:rsidRDefault="004947BF">
      <w:pPr>
        <w:ind w:left="10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C509C" w:rsidRDefault="004C509C">
      <w:pPr>
        <w:spacing w:before="4" w:line="180" w:lineRule="exact"/>
        <w:rPr>
          <w:sz w:val="18"/>
          <w:szCs w:val="18"/>
        </w:rPr>
      </w:pPr>
    </w:p>
    <w:p w:rsidR="004C509C" w:rsidRDefault="004C509C">
      <w:pPr>
        <w:spacing w:line="200" w:lineRule="exact"/>
      </w:pPr>
    </w:p>
    <w:p w:rsidR="004C509C" w:rsidRDefault="004947BF">
      <w:pPr>
        <w:ind w:left="82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ma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Muh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R</w:t>
      </w:r>
      <w:r>
        <w:rPr>
          <w:spacing w:val="1"/>
          <w:sz w:val="24"/>
          <w:szCs w:val="24"/>
        </w:rPr>
        <w:t>iz</w:t>
      </w:r>
      <w:r>
        <w:rPr>
          <w:sz w:val="24"/>
          <w:szCs w:val="24"/>
        </w:rPr>
        <w:t>ki Akb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r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82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hir</w:t>
      </w:r>
      <w:proofErr w:type="spellEnd"/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sik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proofErr w:type="spellEnd"/>
      <w:r>
        <w:rPr>
          <w:sz w:val="24"/>
          <w:szCs w:val="24"/>
        </w:rPr>
        <w:t>, 07 Ap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19</w:t>
      </w:r>
      <w:r>
        <w:rPr>
          <w:spacing w:val="2"/>
          <w:sz w:val="24"/>
          <w:szCs w:val="24"/>
        </w:rPr>
        <w:t>9</w:t>
      </w:r>
      <w:r>
        <w:rPr>
          <w:sz w:val="24"/>
          <w:szCs w:val="24"/>
        </w:rPr>
        <w:t>8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820"/>
        <w:rPr>
          <w:sz w:val="24"/>
          <w:szCs w:val="24"/>
        </w:rPr>
      </w:pPr>
      <w:proofErr w:type="spellStart"/>
      <w:r>
        <w:rPr>
          <w:sz w:val="24"/>
          <w:szCs w:val="24"/>
        </w:rPr>
        <w:t>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i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rpo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 xml:space="preserve">2/15, </w:t>
      </w:r>
      <w:proofErr w:type="spellStart"/>
      <w:r>
        <w:rPr>
          <w:sz w:val="24"/>
          <w:szCs w:val="24"/>
        </w:rPr>
        <w:t>Gunu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indu</w:t>
      </w:r>
      <w:r>
        <w:rPr>
          <w:spacing w:val="-1"/>
          <w:sz w:val="24"/>
          <w:szCs w:val="24"/>
        </w:rPr>
        <w:t>r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or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8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No.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hon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proofErr w:type="spellEnd"/>
      <w:r>
        <w:rPr>
          <w:sz w:val="24"/>
          <w:szCs w:val="24"/>
        </w:rPr>
        <w:t xml:space="preserve">   : 0813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1745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9106</w:t>
      </w:r>
    </w:p>
    <w:p w:rsidR="004C509C" w:rsidRDefault="004C509C">
      <w:pPr>
        <w:spacing w:before="6" w:line="180" w:lineRule="exact"/>
        <w:rPr>
          <w:sz w:val="18"/>
          <w:szCs w:val="18"/>
        </w:rPr>
      </w:pPr>
    </w:p>
    <w:p w:rsidR="004C509C" w:rsidRDefault="004C509C">
      <w:pPr>
        <w:spacing w:line="200" w:lineRule="exact"/>
      </w:pPr>
    </w:p>
    <w:p w:rsidR="004C509C" w:rsidRDefault="004947BF" w:rsidP="000254E0">
      <w:pPr>
        <w:ind w:left="100" w:right="66" w:firstLine="358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hubun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9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1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5"/>
          <w:sz w:val="24"/>
          <w:szCs w:val="24"/>
        </w:rPr>
        <w:t>/</w:t>
      </w:r>
      <w:proofErr w:type="spellStart"/>
      <w:r>
        <w:rPr>
          <w:spacing w:val="-10"/>
          <w:sz w:val="24"/>
          <w:szCs w:val="24"/>
        </w:rPr>
        <w:t>I</w:t>
      </w:r>
      <w:r>
        <w:rPr>
          <w:sz w:val="24"/>
          <w:szCs w:val="24"/>
        </w:rPr>
        <w:t>bu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impin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ja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15"/>
          <w:sz w:val="24"/>
          <w:szCs w:val="24"/>
        </w:rPr>
        <w:t>/</w:t>
      </w:r>
      <w:proofErr w:type="spellStart"/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bu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pimpin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tim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5"/>
          <w:sz w:val="24"/>
          <w:szCs w:val="24"/>
        </w:rPr>
        <w:t>/</w:t>
      </w:r>
      <w:proofErr w:type="spellStart"/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9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7"/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C509C" w:rsidRDefault="004C509C">
      <w:pPr>
        <w:spacing w:before="6" w:line="180" w:lineRule="exact"/>
        <w:rPr>
          <w:sz w:val="18"/>
          <w:szCs w:val="18"/>
        </w:rPr>
      </w:pPr>
    </w:p>
    <w:p w:rsidR="004C509C" w:rsidRDefault="004C509C">
      <w:pPr>
        <w:spacing w:line="200" w:lineRule="exact"/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oto</w:t>
      </w:r>
      <w:proofErr w:type="spellEnd"/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5"/>
          <w:sz w:val="24"/>
          <w:szCs w:val="24"/>
        </w:rPr>
        <w:t xml:space="preserve"> </w:t>
      </w:r>
      <w:r w:rsidR="00917E04">
        <w:rPr>
          <w:spacing w:val="1"/>
          <w:sz w:val="24"/>
          <w:szCs w:val="24"/>
          <w:lang w:val="id-ID"/>
        </w:rPr>
        <w:t>Fotocopy</w:t>
      </w:r>
      <w:r>
        <w:rPr>
          <w:sz w:val="24"/>
          <w:szCs w:val="24"/>
        </w:rPr>
        <w:t xml:space="preserve"> KTP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5"/>
          <w:sz w:val="24"/>
          <w:szCs w:val="24"/>
        </w:rPr>
        <w:t xml:space="preserve"> </w:t>
      </w:r>
      <w:r w:rsidR="00917E04">
        <w:rPr>
          <w:spacing w:val="1"/>
          <w:sz w:val="24"/>
          <w:szCs w:val="24"/>
          <w:lang w:val="id-ID"/>
        </w:rPr>
        <w:t>Fotocopy</w:t>
      </w:r>
      <w:r>
        <w:rPr>
          <w:sz w:val="24"/>
          <w:szCs w:val="24"/>
        </w:rPr>
        <w:t xml:space="preserve"> N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P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5"/>
          <w:sz w:val="24"/>
          <w:szCs w:val="24"/>
        </w:rPr>
        <w:t xml:space="preserve"> </w:t>
      </w:r>
      <w:r w:rsidR="00917E04">
        <w:rPr>
          <w:spacing w:val="1"/>
          <w:sz w:val="24"/>
          <w:szCs w:val="24"/>
          <w:lang w:val="id-ID"/>
        </w:rPr>
        <w:t>Fotocopy</w:t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S</w:t>
      </w:r>
      <w:r>
        <w:rPr>
          <w:spacing w:val="-10"/>
          <w:sz w:val="24"/>
          <w:szCs w:val="24"/>
        </w:rPr>
        <w:t>I</w:t>
      </w:r>
      <w:r>
        <w:rPr>
          <w:sz w:val="24"/>
          <w:szCs w:val="24"/>
        </w:rPr>
        <w:t>M C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55"/>
          <w:sz w:val="24"/>
          <w:szCs w:val="24"/>
        </w:rPr>
        <w:t xml:space="preserve"> </w:t>
      </w:r>
      <w:r w:rsidR="00917E04">
        <w:rPr>
          <w:spacing w:val="1"/>
          <w:sz w:val="24"/>
          <w:szCs w:val="24"/>
          <w:lang w:val="id-ID"/>
        </w:rPr>
        <w:t>Fotocopy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0"/>
          <w:sz w:val="24"/>
          <w:szCs w:val="24"/>
        </w:rPr>
        <w:t>I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khir</w:t>
      </w:r>
      <w:proofErr w:type="spellEnd"/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pacing w:val="55"/>
          <w:sz w:val="24"/>
          <w:szCs w:val="24"/>
        </w:rPr>
        <w:t xml:space="preserve"> </w:t>
      </w:r>
      <w:r w:rsidR="00917E04">
        <w:rPr>
          <w:spacing w:val="1"/>
          <w:sz w:val="24"/>
          <w:szCs w:val="24"/>
          <w:lang w:val="id-ID"/>
        </w:rPr>
        <w:t>Fotocopy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nskip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khir</w:t>
      </w:r>
      <w:proofErr w:type="spellEnd"/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pacing w:val="55"/>
          <w:sz w:val="24"/>
          <w:szCs w:val="24"/>
        </w:rPr>
        <w:t xml:space="preserve"> </w:t>
      </w:r>
      <w:r w:rsidR="00917E04">
        <w:rPr>
          <w:spacing w:val="1"/>
          <w:sz w:val="24"/>
          <w:szCs w:val="24"/>
          <w:lang w:val="id-ID"/>
        </w:rPr>
        <w:t>Fotocopy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proofErr w:type="spellEnd"/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pacing w:val="55"/>
          <w:sz w:val="24"/>
          <w:szCs w:val="24"/>
        </w:rPr>
        <w:t xml:space="preserve"> </w:t>
      </w:r>
      <w:r w:rsidR="00917E04">
        <w:rPr>
          <w:spacing w:val="1"/>
          <w:sz w:val="24"/>
          <w:szCs w:val="24"/>
          <w:lang w:val="id-ID"/>
        </w:rPr>
        <w:t>Fotocopy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ga</w:t>
      </w:r>
      <w:proofErr w:type="spellEnd"/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Riw</w:t>
      </w:r>
      <w:r>
        <w:rPr>
          <w:spacing w:val="6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/ CV</w:t>
      </w:r>
    </w:p>
    <w:p w:rsidR="00917E04" w:rsidRDefault="00917E04" w:rsidP="00917E04">
      <w:pPr>
        <w:spacing w:line="120" w:lineRule="exact"/>
        <w:rPr>
          <w:sz w:val="12"/>
          <w:szCs w:val="12"/>
        </w:rPr>
      </w:pPr>
    </w:p>
    <w:p w:rsidR="00917E04" w:rsidRPr="00917E04" w:rsidRDefault="00917E04" w:rsidP="00917E04">
      <w:pPr>
        <w:ind w:left="458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10. </w:t>
      </w:r>
      <w:r>
        <w:rPr>
          <w:sz w:val="24"/>
          <w:szCs w:val="24"/>
          <w:lang w:val="id-ID"/>
        </w:rPr>
        <w:t>Fotocopy SKCK terbaru</w:t>
      </w:r>
    </w:p>
    <w:p w:rsidR="00917E04" w:rsidRDefault="00917E04" w:rsidP="0046499E">
      <w:pPr>
        <w:rPr>
          <w:sz w:val="24"/>
          <w:szCs w:val="24"/>
        </w:rPr>
      </w:pPr>
    </w:p>
    <w:p w:rsidR="004C509C" w:rsidRDefault="004C509C">
      <w:pPr>
        <w:spacing w:before="16" w:line="260" w:lineRule="exact"/>
        <w:rPr>
          <w:sz w:val="26"/>
          <w:szCs w:val="26"/>
        </w:rPr>
      </w:pPr>
    </w:p>
    <w:p w:rsidR="000254E0" w:rsidRDefault="004947BF" w:rsidP="000254E0">
      <w:pPr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proofErr w:type="spell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,</w:t>
      </w:r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h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6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ja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 w:rsidR="000254E0">
        <w:rPr>
          <w:sz w:val="24"/>
          <w:szCs w:val="24"/>
          <w:lang w:val="id-ID"/>
        </w:rPr>
        <w:t xml:space="preserve"> </w:t>
      </w:r>
      <w:proofErr w:type="spellStart"/>
      <w:r w:rsidR="000254E0">
        <w:rPr>
          <w:spacing w:val="-4"/>
          <w:sz w:val="24"/>
          <w:szCs w:val="24"/>
        </w:rPr>
        <w:t>B</w:t>
      </w:r>
      <w:r w:rsidR="000254E0">
        <w:rPr>
          <w:spacing w:val="-1"/>
          <w:sz w:val="24"/>
          <w:szCs w:val="24"/>
        </w:rPr>
        <w:t>a</w:t>
      </w:r>
      <w:r w:rsidR="000254E0">
        <w:rPr>
          <w:sz w:val="24"/>
          <w:szCs w:val="24"/>
        </w:rPr>
        <w:t>p</w:t>
      </w:r>
      <w:r w:rsidR="000254E0">
        <w:rPr>
          <w:spacing w:val="-1"/>
          <w:sz w:val="24"/>
          <w:szCs w:val="24"/>
        </w:rPr>
        <w:t>a</w:t>
      </w:r>
      <w:r w:rsidR="000254E0">
        <w:rPr>
          <w:sz w:val="24"/>
          <w:szCs w:val="24"/>
        </w:rPr>
        <w:t>k</w:t>
      </w:r>
      <w:proofErr w:type="spellEnd"/>
      <w:r w:rsidR="000254E0">
        <w:rPr>
          <w:spacing w:val="8"/>
          <w:sz w:val="24"/>
          <w:szCs w:val="24"/>
        </w:rPr>
        <w:t>/</w:t>
      </w:r>
      <w:proofErr w:type="spellStart"/>
      <w:r w:rsidR="000254E0">
        <w:rPr>
          <w:spacing w:val="-6"/>
          <w:sz w:val="24"/>
          <w:szCs w:val="24"/>
        </w:rPr>
        <w:t>I</w:t>
      </w:r>
      <w:r w:rsidR="000254E0">
        <w:rPr>
          <w:sz w:val="24"/>
          <w:szCs w:val="24"/>
        </w:rPr>
        <w:t>bu</w:t>
      </w:r>
      <w:proofErr w:type="spellEnd"/>
      <w:r w:rsidR="000254E0">
        <w:rPr>
          <w:sz w:val="24"/>
          <w:szCs w:val="24"/>
        </w:rPr>
        <w:t xml:space="preserve">, </w:t>
      </w:r>
      <w:proofErr w:type="spellStart"/>
      <w:r w:rsidR="000254E0">
        <w:rPr>
          <w:sz w:val="24"/>
          <w:szCs w:val="24"/>
        </w:rPr>
        <w:t>s</w:t>
      </w:r>
      <w:r w:rsidR="000254E0">
        <w:rPr>
          <w:spacing w:val="9"/>
          <w:sz w:val="24"/>
          <w:szCs w:val="24"/>
        </w:rPr>
        <w:t>a</w:t>
      </w:r>
      <w:r w:rsidR="000254E0">
        <w:rPr>
          <w:spacing w:val="-10"/>
          <w:sz w:val="24"/>
          <w:szCs w:val="24"/>
        </w:rPr>
        <w:t>y</w:t>
      </w:r>
      <w:r w:rsidR="000254E0">
        <w:rPr>
          <w:sz w:val="24"/>
          <w:szCs w:val="24"/>
        </w:rPr>
        <w:t>a</w:t>
      </w:r>
      <w:proofErr w:type="spellEnd"/>
      <w:r w:rsidR="000254E0">
        <w:rPr>
          <w:spacing w:val="-1"/>
          <w:sz w:val="24"/>
          <w:szCs w:val="24"/>
        </w:rPr>
        <w:t xml:space="preserve"> </w:t>
      </w:r>
      <w:proofErr w:type="spellStart"/>
      <w:r w:rsidR="000254E0">
        <w:rPr>
          <w:spacing w:val="2"/>
          <w:sz w:val="24"/>
          <w:szCs w:val="24"/>
        </w:rPr>
        <w:t>u</w:t>
      </w:r>
      <w:r w:rsidR="000254E0">
        <w:rPr>
          <w:spacing w:val="-1"/>
          <w:sz w:val="24"/>
          <w:szCs w:val="24"/>
        </w:rPr>
        <w:t>ca</w:t>
      </w:r>
      <w:r w:rsidR="000254E0">
        <w:rPr>
          <w:sz w:val="24"/>
          <w:szCs w:val="24"/>
        </w:rPr>
        <w:t>pk</w:t>
      </w:r>
      <w:r w:rsidR="000254E0">
        <w:rPr>
          <w:spacing w:val="-1"/>
          <w:sz w:val="24"/>
          <w:szCs w:val="24"/>
        </w:rPr>
        <w:t>a</w:t>
      </w:r>
      <w:r w:rsidR="000254E0">
        <w:rPr>
          <w:sz w:val="24"/>
          <w:szCs w:val="24"/>
        </w:rPr>
        <w:t>n</w:t>
      </w:r>
      <w:proofErr w:type="spellEnd"/>
      <w:r w:rsidR="000254E0">
        <w:rPr>
          <w:spacing w:val="2"/>
          <w:sz w:val="24"/>
          <w:szCs w:val="24"/>
        </w:rPr>
        <w:t xml:space="preserve"> </w:t>
      </w:r>
      <w:proofErr w:type="spellStart"/>
      <w:r w:rsidR="000254E0">
        <w:rPr>
          <w:sz w:val="24"/>
          <w:szCs w:val="24"/>
        </w:rPr>
        <w:t>t</w:t>
      </w:r>
      <w:r w:rsidR="000254E0">
        <w:rPr>
          <w:spacing w:val="-1"/>
          <w:sz w:val="24"/>
          <w:szCs w:val="24"/>
        </w:rPr>
        <w:t>er</w:t>
      </w:r>
      <w:r w:rsidR="000254E0">
        <w:rPr>
          <w:sz w:val="24"/>
          <w:szCs w:val="24"/>
        </w:rPr>
        <w:t>ima</w:t>
      </w:r>
      <w:proofErr w:type="spellEnd"/>
      <w:r w:rsidR="000254E0">
        <w:rPr>
          <w:sz w:val="24"/>
          <w:szCs w:val="24"/>
        </w:rPr>
        <w:t xml:space="preserve"> </w:t>
      </w:r>
      <w:proofErr w:type="spellStart"/>
      <w:r w:rsidR="000254E0">
        <w:rPr>
          <w:sz w:val="24"/>
          <w:szCs w:val="24"/>
        </w:rPr>
        <w:t>k</w:t>
      </w:r>
      <w:r w:rsidR="000254E0">
        <w:rPr>
          <w:spacing w:val="-1"/>
          <w:sz w:val="24"/>
          <w:szCs w:val="24"/>
        </w:rPr>
        <w:t>a</w:t>
      </w:r>
      <w:r w:rsidR="000254E0">
        <w:rPr>
          <w:sz w:val="24"/>
          <w:szCs w:val="24"/>
        </w:rPr>
        <w:t>sih</w:t>
      </w:r>
      <w:proofErr w:type="spellEnd"/>
      <w:r w:rsidR="000254E0">
        <w:rPr>
          <w:sz w:val="24"/>
          <w:szCs w:val="24"/>
        </w:rPr>
        <w:t>.</w:t>
      </w:r>
    </w:p>
    <w:p w:rsidR="004C509C" w:rsidRPr="000254E0" w:rsidRDefault="004C509C" w:rsidP="000254E0">
      <w:pPr>
        <w:ind w:left="100" w:firstLine="358"/>
        <w:rPr>
          <w:sz w:val="24"/>
          <w:szCs w:val="24"/>
          <w:lang w:val="id-ID"/>
        </w:rPr>
      </w:pPr>
    </w:p>
    <w:p w:rsidR="004C509C" w:rsidRDefault="004C509C">
      <w:pPr>
        <w:spacing w:line="180" w:lineRule="exact"/>
        <w:rPr>
          <w:sz w:val="18"/>
          <w:szCs w:val="18"/>
        </w:rPr>
      </w:pPr>
    </w:p>
    <w:p w:rsidR="004C509C" w:rsidRDefault="004C509C">
      <w:pPr>
        <w:spacing w:line="200" w:lineRule="exact"/>
      </w:pPr>
    </w:p>
    <w:p w:rsidR="004C509C" w:rsidRDefault="004C509C">
      <w:pPr>
        <w:spacing w:line="200" w:lineRule="exact"/>
      </w:pPr>
    </w:p>
    <w:p w:rsidR="004C509C" w:rsidRDefault="004C509C">
      <w:pPr>
        <w:spacing w:line="200" w:lineRule="exact"/>
      </w:pPr>
    </w:p>
    <w:p w:rsidR="004C509C" w:rsidRDefault="004C509C">
      <w:pPr>
        <w:spacing w:line="200" w:lineRule="exact"/>
      </w:pPr>
    </w:p>
    <w:p w:rsidR="004C509C" w:rsidRDefault="004947BF">
      <w:pPr>
        <w:ind w:right="1379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6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</w:p>
    <w:p w:rsidR="004C509C" w:rsidRDefault="004C509C">
      <w:pPr>
        <w:spacing w:line="200" w:lineRule="exact"/>
      </w:pPr>
    </w:p>
    <w:p w:rsidR="004C509C" w:rsidRDefault="004C509C">
      <w:pPr>
        <w:spacing w:line="200" w:lineRule="exact"/>
      </w:pPr>
    </w:p>
    <w:p w:rsidR="000254E0" w:rsidRDefault="000254E0">
      <w:pPr>
        <w:spacing w:line="200" w:lineRule="exact"/>
      </w:pPr>
    </w:p>
    <w:p w:rsidR="004C509C" w:rsidRDefault="004C509C">
      <w:pPr>
        <w:spacing w:line="200" w:lineRule="exact"/>
      </w:pPr>
    </w:p>
    <w:p w:rsidR="004C509C" w:rsidRDefault="004C509C">
      <w:pPr>
        <w:spacing w:before="8" w:line="220" w:lineRule="exact"/>
        <w:rPr>
          <w:sz w:val="22"/>
          <w:szCs w:val="22"/>
        </w:rPr>
      </w:pPr>
    </w:p>
    <w:p w:rsidR="004C509C" w:rsidRDefault="004947BF">
      <w:pPr>
        <w:ind w:left="6069" w:right="743"/>
        <w:jc w:val="center"/>
        <w:rPr>
          <w:sz w:val="24"/>
          <w:szCs w:val="24"/>
        </w:rPr>
      </w:pPr>
      <w:r>
        <w:rPr>
          <w:sz w:val="24"/>
          <w:szCs w:val="24"/>
        </w:rPr>
        <w:t>Muh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R</w:t>
      </w:r>
      <w:r>
        <w:rPr>
          <w:spacing w:val="1"/>
          <w:sz w:val="24"/>
          <w:szCs w:val="24"/>
        </w:rPr>
        <w:t>iz</w:t>
      </w:r>
      <w:r>
        <w:rPr>
          <w:sz w:val="24"/>
          <w:szCs w:val="24"/>
        </w:rPr>
        <w:t>ki Ak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</w:p>
    <w:sectPr w:rsidR="004C509C">
      <w:type w:val="continuous"/>
      <w:pgSz w:w="11920" w:h="16840"/>
      <w:pgMar w:top="15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D481E"/>
    <w:multiLevelType w:val="multilevel"/>
    <w:tmpl w:val="CF6CFC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9C"/>
    <w:rsid w:val="000254E0"/>
    <w:rsid w:val="0046499E"/>
    <w:rsid w:val="004947BF"/>
    <w:rsid w:val="004A352F"/>
    <w:rsid w:val="004C509C"/>
    <w:rsid w:val="00917E04"/>
    <w:rsid w:val="00BA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113A"/>
  <w15:docId w15:val="{6CC0AC60-E2F4-42BA-95CC-B22129E0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Rizki Akbar</cp:lastModifiedBy>
  <cp:revision>12</cp:revision>
  <dcterms:created xsi:type="dcterms:W3CDTF">2020-09-22T17:20:00Z</dcterms:created>
  <dcterms:modified xsi:type="dcterms:W3CDTF">2020-11-03T04:20:00Z</dcterms:modified>
</cp:coreProperties>
</file>